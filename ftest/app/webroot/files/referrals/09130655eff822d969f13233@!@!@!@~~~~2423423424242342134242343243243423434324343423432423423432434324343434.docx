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before="25" w:lineRule="exact" w:line="660"/>
        <w:ind w:left="106"/>
      </w:pPr>
      <w:r>
        <w:pict>
          <v:group style="position:absolute;margin-left:28.32pt;margin-top:55.7538pt;width:537.6pt;height:0pt;mso-position-horizontal-relative:page;mso-position-vertical-relative:paragraph;z-index:-454" coordorigin="566,1115" coordsize="10752,0">
            <v:shape style="position:absolute;left:566;top:1115;width:10752;height:0" coordorigin="566,1115" coordsize="10752,0" path="m566,1115l11318,1115e" filled="f" stroked="t" strokeweight="2.40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12121"/>
          <w:spacing w:val="-2"/>
          <w:w w:val="74"/>
          <w:position w:val="-2"/>
          <w:sz w:val="60"/>
          <w:szCs w:val="60"/>
        </w:rPr>
        <w:t>K</w:t>
      </w:r>
      <w:r>
        <w:rPr>
          <w:rFonts w:cs="Times New Roman" w:hAnsi="Times New Roman" w:eastAsia="Times New Roman" w:ascii="Times New Roman"/>
          <w:color w:val="212121"/>
          <w:spacing w:val="5"/>
          <w:w w:val="95"/>
          <w:position w:val="-2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color w:val="212121"/>
          <w:spacing w:val="9"/>
          <w:w w:val="93"/>
          <w:position w:val="-2"/>
          <w:sz w:val="60"/>
          <w:szCs w:val="60"/>
        </w:rPr>
        <w:t>m</w:t>
      </w:r>
      <w:r>
        <w:rPr>
          <w:rFonts w:cs="Times New Roman" w:hAnsi="Times New Roman" w:eastAsia="Times New Roman" w:ascii="Times New Roman"/>
          <w:color w:val="212121"/>
          <w:spacing w:val="14"/>
          <w:w w:val="104"/>
          <w:position w:val="-2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2"/>
          <w:sz w:val="60"/>
          <w:szCs w:val="60"/>
        </w:rPr>
        <w:t>r</w:t>
      </w:r>
      <w:r>
        <w:rPr>
          <w:rFonts w:cs="Times New Roman" w:hAnsi="Times New Roman" w:eastAsia="Times New Roman" w:ascii="Times New Roman"/>
          <w:color w:val="212121"/>
          <w:spacing w:val="-29"/>
          <w:w w:val="100"/>
          <w:position w:val="-2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0"/>
          <w:position w:val="-2"/>
          <w:sz w:val="60"/>
          <w:szCs w:val="60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22"/>
          <w:position w:val="-2"/>
          <w:sz w:val="60"/>
          <w:szCs w:val="60"/>
        </w:rPr>
        <w:t>t</w:t>
      </w:r>
      <w:r>
        <w:rPr>
          <w:rFonts w:cs="Times New Roman" w:hAnsi="Times New Roman" w:eastAsia="Times New Roman" w:ascii="Times New Roman"/>
          <w:color w:val="212121"/>
          <w:spacing w:val="5"/>
          <w:w w:val="95"/>
          <w:position w:val="-2"/>
          <w:sz w:val="60"/>
          <w:szCs w:val="60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position w:val="-2"/>
          <w:sz w:val="60"/>
          <w:szCs w:val="60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0"/>
          <w:szCs w:val="60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"/>
          <w:pgMar w:footer="121" w:header="0" w:top="580" w:bottom="0" w:left="460" w:right="460"/>
          <w:footerReference w:type="default" r:id="rId4"/>
          <w:pgSz w:w="11900" w:h="16840"/>
        </w:sectPr>
      </w:pPr>
      <w:r>
        <w:rPr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ind w:left="260" w:right="-71"/>
      </w:pPr>
      <w:r>
        <w:pict>
          <v:group style="position:absolute;margin-left:28.32pt;margin-top:-8.4037pt;width:78.336pt;height:31.488pt;mso-position-horizontal-relative:page;mso-position-vertical-relative:paragraph;z-index:-453" coordorigin="566,-168" coordsize="1567,630">
            <v:shape style="position:absolute;left:566;top:-168;width:1567;height:630" coordorigin="566,-168" coordsize="1567,630" path="m566,-168l2133,-168,2133,462,566,462,566,-16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6"/>
          <w:w w:val="8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4"/>
          <w:w w:val="79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7"/>
          <w:w w:val="72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-4"/>
          <w:w w:val="72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0"/>
          <w:w w:val="72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right="-54"/>
      </w:pPr>
      <w:r>
        <w:br w:type="column"/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</w:pP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</w:pP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3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3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56"/>
      </w:pPr>
      <w:r>
        <w:br w:type="column"/>
      </w:r>
      <w:r>
        <w:rPr>
          <w:rFonts w:cs="Times New Roman" w:hAnsi="Times New Roman" w:eastAsia="Times New Roman" w:ascii="Times New Roman"/>
          <w:color w:val="212121"/>
          <w:spacing w:val="2"/>
          <w:w w:val="7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-9"/>
          <w:w w:val="57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212121"/>
          <w:spacing w:val="-3"/>
          <w:w w:val="9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8"/>
          <w:w w:val="10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8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11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7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1"/>
          <w:szCs w:val="21"/>
        </w:rPr>
        <w:t> </w:t>
      </w:r>
      <w:hyperlink r:id="rId5">
        <w:r>
          <w:rPr>
            <w:rFonts w:cs="Arial" w:hAnsi="Arial" w:eastAsia="Arial" w:ascii="Arial"/>
            <w:color w:val="212121"/>
            <w:spacing w:val="13"/>
            <w:w w:val="99"/>
            <w:sz w:val="20"/>
            <w:szCs w:val="20"/>
          </w:rPr>
          <w:t>a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</w:rPr>
          <w:t>t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</w:rPr>
          <w:t>u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</w:rPr>
          <w:t>l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</w:rPr>
          <w:t>v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</w:rPr>
          <w:t>s</w:t>
        </w:r>
        <w:r>
          <w:rPr>
            <w:rFonts w:cs="Arial" w:hAnsi="Arial" w:eastAsia="Arial" w:ascii="Arial"/>
            <w:color w:val="212121"/>
            <w:spacing w:val="13"/>
            <w:w w:val="99"/>
            <w:sz w:val="20"/>
            <w:szCs w:val="20"/>
          </w:rPr>
          <w:t>p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</w:rPr>
          <w:t>l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</w:rPr>
          <w:t>@</w:t>
        </w:r>
        <w:r>
          <w:rPr>
            <w:rFonts w:cs="Arial" w:hAnsi="Arial" w:eastAsia="Arial" w:ascii="Arial"/>
            <w:color w:val="212121"/>
            <w:spacing w:val="-41"/>
            <w:w w:val="100"/>
            <w:sz w:val="20"/>
            <w:szCs w:val="20"/>
          </w:rPr>
          <w:t> </w:t>
        </w:r>
        <w:r>
          <w:rPr>
            <w:rFonts w:cs="Arial" w:hAnsi="Arial" w:eastAsia="Arial" w:ascii="Arial"/>
            <w:color w:val="212121"/>
            <w:spacing w:val="13"/>
            <w:w w:val="100"/>
            <w:sz w:val="20"/>
            <w:szCs w:val="20"/>
          </w:rPr>
          <w:t>g</w:t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</w:rPr>
          <w:t>m</w:t>
        </w:r>
        <w:r>
          <w:rPr>
            <w:rFonts w:cs="Arial" w:hAnsi="Arial" w:eastAsia="Arial" w:ascii="Arial"/>
            <w:color w:val="212121"/>
            <w:spacing w:val="13"/>
            <w:w w:val="100"/>
            <w:sz w:val="20"/>
            <w:szCs w:val="20"/>
          </w:rPr>
          <w:t>a</w:t>
        </w:r>
        <w:r>
          <w:rPr>
            <w:rFonts w:cs="Arial" w:hAnsi="Arial" w:eastAsia="Arial" w:ascii="Arial"/>
            <w:color w:val="212121"/>
            <w:spacing w:val="2"/>
            <w:w w:val="100"/>
            <w:sz w:val="20"/>
            <w:szCs w:val="20"/>
          </w:rPr>
          <w:t>i</w:t>
        </w:r>
        <w:r>
          <w:rPr>
            <w:rFonts w:cs="Arial" w:hAnsi="Arial" w:eastAsia="Arial" w:ascii="Arial"/>
            <w:color w:val="212121"/>
            <w:spacing w:val="2"/>
            <w:w w:val="100"/>
            <w:sz w:val="20"/>
            <w:szCs w:val="20"/>
          </w:rPr>
          <w:t>l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</w:rPr>
          <w:t>.</w:t>
        </w:r>
        <w:r>
          <w:rPr>
            <w:rFonts w:cs="Arial" w:hAnsi="Arial" w:eastAsia="Arial" w:ascii="Arial"/>
            <w:color w:val="212121"/>
            <w:spacing w:val="8"/>
            <w:w w:val="100"/>
            <w:sz w:val="20"/>
            <w:szCs w:val="20"/>
          </w:rPr>
          <w:t>c</w:t>
        </w:r>
        <w:r>
          <w:rPr>
            <w:rFonts w:cs="Arial" w:hAnsi="Arial" w:eastAsia="Arial" w:ascii="Arial"/>
            <w:color w:val="212121"/>
            <w:spacing w:val="13"/>
            <w:w w:val="100"/>
            <w:sz w:val="20"/>
            <w:szCs w:val="20"/>
          </w:rPr>
          <w:t>o</w:t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</w:rPr>
          <w:t>m</w:t>
        </w:r>
      </w:hyperlink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96"/>
        <w:ind w:left="645"/>
        <w:sectPr>
          <w:type w:val="continuous"/>
          <w:pgSz w:w="11900" w:h="16840"/>
          <w:pgMar w:top="580" w:bottom="0" w:left="460" w:right="460"/>
          <w:cols w:num="3" w:equalWidth="off">
            <w:col w:w="1513" w:space="1819"/>
            <w:col w:w="2063" w:space="2806"/>
            <w:col w:w="2779"/>
          </w:cols>
        </w:sectPr>
      </w:pPr>
      <w:r>
        <w:rPr>
          <w:rFonts w:cs="Times New Roman" w:hAnsi="Times New Roman" w:eastAsia="Times New Roman" w:ascii="Times New Roman"/>
          <w:color w:val="212121"/>
          <w:w w:val="9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9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12121"/>
          <w:spacing w:val="8"/>
          <w:w w:val="9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4"/>
          <w:w w:val="9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10"/>
          <w:w w:val="10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7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/>
        <w:ind w:left="260"/>
      </w:pPr>
      <w:r>
        <w:pict>
          <v:group style="position:absolute;margin-left:28.32pt;margin-top:-7.2037pt;width:82.944pt;height:31.488pt;mso-position-horizontal-relative:page;mso-position-vertical-relative:paragraph;z-index:-452" coordorigin="566,-144" coordsize="1659,630">
            <v:shape style="position:absolute;left:566;top:-144;width:1659;height:630" coordorigin="566,-144" coordsize="1659,630" path="m566,-144l2225,-144,2225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6"/>
          <w:w w:val="8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3"/>
          <w:w w:val="72"/>
          <w:sz w:val="33"/>
          <w:szCs w:val="33"/>
        </w:rPr>
        <w:t>V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3"/>
          <w:w w:val="82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-3"/>
          <w:w w:val="72"/>
          <w:sz w:val="33"/>
          <w:szCs w:val="33"/>
        </w:rPr>
        <w:t>V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0"/>
          <w:w w:val="81"/>
          <w:sz w:val="33"/>
          <w:szCs w:val="33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300"/>
        <w:ind w:left="106" w:right="161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 w:lineRule="exact" w:line="360"/>
        <w:ind w:left="260"/>
      </w:pPr>
      <w:r>
        <w:pict>
          <v:group style="position:absolute;margin-left:28.32pt;margin-top:-7.2037pt;width:156.672pt;height:31.488pt;mso-position-horizontal-relative:page;mso-position-vertical-relative:paragraph;z-index:-451" coordorigin="566,-144" coordsize="3133,630">
            <v:shape style="position:absolute;left:566;top:-144;width:3133;height:630" coordorigin="566,-144" coordsize="3133,630" path="m566,-144l3700,-144,3700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15"/>
          <w:w w:val="79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5"/>
          <w:w w:val="79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0"/>
          <w:w w:val="79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-1"/>
          <w:w w:val="79"/>
          <w:position w:val="-1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6"/>
          <w:w w:val="81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11"/>
          <w:w w:val="82"/>
          <w:position w:val="-1"/>
          <w:sz w:val="33"/>
          <w:szCs w:val="33"/>
        </w:rPr>
        <w:t>M</w:t>
      </w:r>
      <w:r>
        <w:rPr>
          <w:rFonts w:cs="Times New Roman" w:hAnsi="Times New Roman" w:eastAsia="Times New Roman" w:ascii="Times New Roman"/>
          <w:color w:val="FFFFFF"/>
          <w:spacing w:val="14"/>
          <w:w w:val="92"/>
          <w:position w:val="-1"/>
          <w:sz w:val="33"/>
          <w:szCs w:val="33"/>
        </w:rPr>
        <w:t>P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7"/>
          <w:w w:val="72"/>
          <w:position w:val="-1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-4"/>
          <w:w w:val="79"/>
          <w:position w:val="-1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0"/>
          <w:w w:val="98"/>
          <w:position w:val="-1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3"/>
          <w:szCs w:val="33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721"/>
      </w:pPr>
      <w:r>
        <w:pict>
          <v:group style="position:absolute;margin-left:45.934pt;margin-top:6.08788pt;width:6.244pt;height:3.84pt;mso-position-horizontal-relative:page;mso-position-vertical-relative:paragraph;z-index:-450" coordorigin="919,122" coordsize="125,77">
            <v:shape style="position:absolute;left:950;top:160;width:61;height:0" coordorigin="950,160" coordsize="61,0" path="m950,160l1012,160e" filled="f" stroked="t" strokeweight="3.172pt" strokecolor="#212121">
              <v:path arrowok="t"/>
            </v:shape>
            <v:shape style="position:absolute;left:950;top:129;width:61;height:61" coordorigin="950,129" coordsize="61,61" path="m950,129l1012,129,1012,191,950,191,950,129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9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8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721" w:right="8302"/>
      </w:pPr>
      <w:r>
        <w:pict>
          <v:group style="position:absolute;margin-left:45.934pt;margin-top:8.23788pt;width:6.244pt;height:3.84pt;mso-position-horizontal-relative:page;mso-position-vertical-relative:paragraph;z-index:-447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pict>
          <v:group style="position:absolute;margin-left:45.934pt;margin-top:23.5979pt;width:6.244pt;height:3.84pt;mso-position-horizontal-relative:page;mso-position-vertical-relative:paragraph;z-index:-446" coordorigin="919,472" coordsize="125,77">
            <v:shape style="position:absolute;left:950;top:510;width:61;height:0" coordorigin="950,510" coordsize="61,0" path="m950,510l1012,510e" filled="f" stroked="t" strokeweight="3.172pt" strokecolor="#212121">
              <v:path arrowok="t"/>
            </v:shape>
            <v:shape style="position:absolute;left:950;top:480;width:61;height:61" coordorigin="950,480" coordsize="61,61" path="m950,480l1012,480,1012,541,950,541,950,480xe" filled="f" stroked="t" strokeweight="0.768pt" strokecolor="#212121">
              <v:path arrowok="t"/>
            </v:shape>
            <w10:wrap type="none"/>
          </v:group>
        </w:pict>
      </w:r>
      <w:r>
        <w:pict>
          <v:group style="position:absolute;margin-left:45.934pt;margin-top:38.9579pt;width:6.244pt;height:3.84pt;mso-position-horizontal-relative:page;mso-position-vertical-relative:paragraph;z-index:-445" coordorigin="919,779" coordsize="125,77">
            <v:shape style="position:absolute;left:950;top:818;width:61;height:0" coordorigin="950,818" coordsize="61,0" path="m950,818l1012,818e" filled="f" stroked="t" strokeweight="3.172pt" strokecolor="#212121">
              <v:path arrowok="t"/>
            </v:shape>
            <v:shape style="position:absolute;left:950;top:787;width:61;height:61" coordorigin="950,787" coordsize="61,61" path="m950,787l1012,787,1012,848,950,848,950,787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721"/>
      </w:pPr>
      <w:r>
        <w:pict>
          <v:group style="position:absolute;margin-left:45.934pt;margin-top:4.48788pt;width:6.244pt;height:3.84pt;mso-position-horizontal-relative:page;mso-position-vertical-relative:paragraph;z-index:-444" coordorigin="919,90" coordsize="125,77">
            <v:shape style="position:absolute;left:950;top:128;width:61;height:0" coordorigin="950,128" coordsize="61,0" path="m950,128l1012,128e" filled="f" stroked="t" strokeweight="3.172pt" strokecolor="#212121">
              <v:path arrowok="t"/>
            </v:shape>
            <v:shape style="position:absolute;left:950;top:97;width:61;height:61" coordorigin="950,97" coordsize="61,61" path="m950,97l1012,97,1012,159,950,159,950,97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3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2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1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40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9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8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7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6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5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4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721"/>
      </w:pPr>
      <w:r>
        <w:pict>
          <v:group style="position:absolute;margin-left:45.934pt;margin-top:8.23788pt;width:6.244pt;height:3.84pt;mso-position-horizontal-relative:page;mso-position-vertical-relative:paragraph;z-index:-433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atLeast" w:line="300"/>
        <w:ind w:left="721" w:right="7179"/>
      </w:pPr>
      <w:r>
        <w:pict>
          <v:group style="position:absolute;margin-left:45.934pt;margin-top:8.23886pt;width:6.244pt;height:3.84pt;mso-position-horizontal-relative:page;mso-position-vertical-relative:paragraph;z-index:-432" coordorigin="919,165" coordsize="125,77">
            <v:shape style="position:absolute;left:950;top:203;width:61;height:0" coordorigin="950,203" coordsize="61,0" path="m950,203l1012,203e" filled="f" stroked="t" strokeweight="3.172pt" strokecolor="#212121">
              <v:path arrowok="t"/>
            </v:shape>
            <v:shape style="position:absolute;left:950;top:172;width:61;height:61" coordorigin="950,172" coordsize="61,61" path="m950,172l1012,172,1012,234,950,234,950,172xe" filled="f" stroked="t" strokeweight="0.768pt" strokecolor="#212121">
              <v:path arrowok="t"/>
            </v:shape>
            <w10:wrap type="none"/>
          </v:group>
        </w:pict>
      </w:r>
      <w:r>
        <w:pict>
          <v:group style="position:absolute;margin-left:45.934pt;margin-top:23.5989pt;width:6.244pt;height:3.84pt;mso-position-horizontal-relative:page;mso-position-vertical-relative:paragraph;z-index:-431" coordorigin="919,472" coordsize="125,77">
            <v:shape style="position:absolute;left:950;top:510;width:61;height:0" coordorigin="950,510" coordsize="61,0" path="m950,510l1012,510e" filled="f" stroked="t" strokeweight="3.172pt" strokecolor="#212121">
              <v:path arrowok="t"/>
            </v:shape>
            <v:shape style="position:absolute;left:950;top:480;width:61;height:61" coordorigin="950,480" coordsize="61,61" path="m950,480l1012,480,1012,541,950,541,950,480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 w:lineRule="exact" w:line="360"/>
        <w:ind w:left="260"/>
      </w:pPr>
      <w:r>
        <w:pict>
          <v:group style="position:absolute;margin-left:28.32pt;margin-top:-7.2037pt;width:139.008pt;height:31.488pt;mso-position-horizontal-relative:page;mso-position-vertical-relative:paragraph;z-index:-430" coordorigin="566,-144" coordsize="2780,630">
            <v:shape style="position:absolute;left:566;top:-144;width:2780;height:630" coordorigin="566,-144" coordsize="2780,630" path="m566,-144l3347,-144,3347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5"/>
          <w:w w:val="80"/>
          <w:position w:val="-1"/>
          <w:sz w:val="33"/>
          <w:szCs w:val="33"/>
        </w:rPr>
        <w:t>W</w:t>
      </w:r>
      <w:r>
        <w:rPr>
          <w:rFonts w:cs="Times New Roman" w:hAnsi="Times New Roman" w:eastAsia="Times New Roman" w:ascii="Times New Roman"/>
          <w:color w:val="FFFFFF"/>
          <w:spacing w:val="5"/>
          <w:w w:val="80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2"/>
          <w:w w:val="80"/>
          <w:position w:val="-1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0"/>
          <w:w w:val="80"/>
          <w:position w:val="-1"/>
          <w:sz w:val="33"/>
          <w:szCs w:val="33"/>
        </w:rPr>
        <w:t>K</w:t>
      </w:r>
      <w:r>
        <w:rPr>
          <w:rFonts w:cs="Times New Roman" w:hAnsi="Times New Roman" w:eastAsia="Times New Roman" w:ascii="Times New Roman"/>
          <w:color w:val="FFFFFF"/>
          <w:spacing w:val="0"/>
          <w:w w:val="80"/>
          <w:position w:val="-1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9"/>
          <w:w w:val="73"/>
          <w:position w:val="-1"/>
          <w:sz w:val="33"/>
          <w:szCs w:val="33"/>
        </w:rPr>
        <w:t>X</w:t>
      </w:r>
      <w:r>
        <w:rPr>
          <w:rFonts w:cs="Times New Roman" w:hAnsi="Times New Roman" w:eastAsia="Times New Roman" w:ascii="Times New Roman"/>
          <w:color w:val="FFFFFF"/>
          <w:spacing w:val="14"/>
          <w:w w:val="92"/>
          <w:position w:val="-1"/>
          <w:sz w:val="33"/>
          <w:szCs w:val="33"/>
        </w:rPr>
        <w:t>P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3"/>
          <w:w w:val="82"/>
          <w:position w:val="-1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-4"/>
          <w:w w:val="79"/>
          <w:position w:val="-1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0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5"/>
          <w:w w:val="7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8"/>
          <w:w w:val="99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212121"/>
          <w:spacing w:val="3"/>
          <w:w w:val="6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2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12121"/>
          <w:spacing w:val="-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8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2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83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-1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99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9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12"/>
          <w:w w:val="10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9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  <w:sectPr>
          <w:type w:val="continuous"/>
          <w:pgSz w:w="11900" w:h="16840"/>
          <w:pgMar w:top="580" w:bottom="0" w:left="460" w:right="460"/>
        </w:sectPr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7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7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&amp;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95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9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4"/>
        <w:ind w:left="291"/>
      </w:pPr>
      <w:r>
        <w:pict>
          <v:group style="position:absolute;margin-left:27.936pt;margin-top:7.58788pt;width:3.84pt;height:3.84pt;mso-position-horizontal-relative:page;mso-position-vertical-relative:paragraph;z-index:-429" coordorigin="559,152" coordsize="77,77">
            <v:shape style="position:absolute;left:566;top:159;width:61;height:61" coordorigin="566,159" coordsize="61,61" path="m628,190l620,211,601,221,597,221,577,213,567,194,566,190,574,170,593,160,597,159,617,167,628,186,628,190xe" filled="t" fillcolor="#212121" stroked="f">
              <v:path arrowok="t"/>
              <v:fill/>
            </v:shape>
            <v:shape style="position:absolute;left:566;top:159;width:61;height:61" coordorigin="566,159" coordsize="61,61" path="m628,190l620,211,601,221,597,221,577,213,567,194,566,190,574,170,593,160,597,159,617,167,628,186,628,190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'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8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7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6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5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4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3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2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1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  <w:ind w:left="291"/>
      </w:pPr>
      <w:r>
        <w:pict>
          <v:group style="position:absolute;margin-left:27.936pt;margin-top:8.23788pt;width:3.84pt;height:3.84pt;mso-position-horizontal-relative:page;mso-position-vertical-relative:paragraph;z-index:-420" coordorigin="559,165" coordsize="77,77">
            <v:shape style="position:absolute;left:566;top:172;width:61;height:61" coordorigin="566,172" coordsize="61,61" path="m628,203l620,224,601,234,597,234,577,226,567,207,566,203,574,183,593,173,597,172,617,180,628,199,628,203xe" filled="t" fillcolor="#212121" stroked="f">
              <v:path arrowok="t"/>
              <v:fill/>
            </v:shape>
            <v:shape style="position:absolute;left:566;top:172;width:61;height:61" coordorigin="566,172" coordsize="61,61" path="m628,203l620,224,601,234,597,234,577,226,567,207,566,203,574,183,593,173,597,172,617,180,628,199,628,203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w w:val="99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106"/>
      </w:pPr>
      <w:r>
        <w:rPr>
          <w:rFonts w:cs="Arial" w:hAnsi="Arial" w:eastAsia="Arial" w:ascii="Arial"/>
          <w:b/>
          <w:color w:val="212121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  <w:t>j</w:t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  <w:t>c</w:t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8"/>
          <w:position w:val="-1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8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95"/>
          <w:w w:val="99"/>
          <w:position w:val="-1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95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7"/>
          <w:w w:val="99"/>
          <w:position w:val="-1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7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99"/>
          <w:position w:val="-1"/>
          <w:sz w:val="20"/>
          <w:szCs w:val="20"/>
          <w:u w:val="single" w:color="212121"/>
        </w:rPr>
        <w:t>H</w:t>
      </w:r>
      <w:r>
        <w:rPr>
          <w:rFonts w:cs="Arial" w:hAnsi="Arial" w:eastAsia="Arial" w:ascii="Arial"/>
          <w:b/>
          <w:color w:val="212121"/>
          <w:spacing w:val="-5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  <w:t>a</w:t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position w:val="-1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  <w:t>d</w:t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  <w:t>d</w:t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8"/>
          <w:position w:val="-1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100"/>
          <w:position w:val="-1"/>
          <w:sz w:val="20"/>
          <w:szCs w:val="20"/>
          <w:u w:val="single" w:color="212121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position w:val="-1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F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"/>
          <w:w w:val="99"/>
          <w:sz w:val="20"/>
          <w:szCs w:val="20"/>
          <w:u w:val="single" w:color="212121"/>
        </w:rPr>
        <w:t>x</w:t>
      </w:r>
      <w:r>
        <w:rPr>
          <w:rFonts w:cs="Arial" w:hAnsi="Arial" w:eastAsia="Arial" w:ascii="Arial"/>
          <w:b/>
          <w:color w:val="212121"/>
          <w:spacing w:val="-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H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1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420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2" w:lineRule="auto" w:line="320"/>
        <w:ind w:left="106" w:right="101"/>
      </w:pP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b/>
          <w:i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i/>
          <w:color w:val="212121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i/>
          <w:color w:val="212121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b/>
          <w:i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i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i/>
          <w:color w:val="212121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color w:val="212121"/>
          <w:spacing w:val="-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i/>
          <w:color w:val="212121"/>
          <w:spacing w:val="-4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i/>
          <w:color w:val="212121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i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i/>
          <w:color w:val="212121"/>
          <w:spacing w:val="-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i/>
          <w:color w:val="212121"/>
          <w:spacing w:val="-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255"/>
      </w:pP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2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3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  <w:ind w:left="106"/>
      </w:pP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4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&amp;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1791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2798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  <w:sectPr>
          <w:pgMar w:header="0" w:footer="121" w:top="560" w:bottom="0" w:left="460" w:right="520"/>
          <w:pgSz w:w="11900" w:h="16840"/>
        </w:sectPr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65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M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6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  <w:u w:val="single" w:color="212121"/>
        </w:rPr>
        <w:t>A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  <w:u w:val="single" w:color="212121"/>
        </w:rPr>
        <w:t>u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</w:r>
      <w:hyperlink r:id="rId6"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h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: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a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3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  <w:t>l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o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g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  <w:t>i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s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a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u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a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o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m</w:t>
        </w:r>
      </w:hyperlink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3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203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auto" w:line="320"/>
        <w:ind w:left="106" w:right="137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auto" w:line="320"/>
        <w:ind w:left="106" w:right="381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auto" w:line="320"/>
        <w:ind w:left="106" w:right="181"/>
      </w:pP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8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  <w:ind w:left="106"/>
      </w:pP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&amp;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1831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2838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 w:lineRule="exact" w:line="220"/>
        <w:ind w:left="106"/>
      </w:pP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position w:val="-1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k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60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6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A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240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80"/>
      </w:pP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-3"/>
          <w:w w:val="99"/>
          <w:sz w:val="20"/>
          <w:szCs w:val="20"/>
        </w:rPr>
        <w:t>v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‘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76"/>
      </w:pP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  <w:sectPr>
          <w:pgMar w:header="0" w:footer="121" w:top="820" w:bottom="0" w:left="460" w:right="480"/>
          <w:pgSz w:w="11900" w:h="16840"/>
        </w:sectPr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3" w:lineRule="exact" w:line="220"/>
        <w:ind w:left="106"/>
      </w:pP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&amp;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9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P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: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1831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  <w:ind w:left="106"/>
      </w:pP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99"/>
          <w:position w:val="-1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99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z</w:t>
      </w:r>
      <w:r>
        <w:rPr>
          <w:rFonts w:cs="Arial" w:hAnsi="Arial" w:eastAsia="Arial" w:ascii="Arial"/>
          <w:color w:val="212121"/>
          <w:spacing w:val="-3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;</w:t>
      </w:r>
      <w:r>
        <w:rPr>
          <w:rFonts w:cs="Arial" w:hAnsi="Arial" w:eastAsia="Arial" w:ascii="Arial"/>
          <w:color w:val="212121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position w:val="-1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-5"/>
          <w:w w:val="7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2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5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7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-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7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14"/>
          <w:w w:val="94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99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7839"/>
      </w:pPr>
      <w:r>
        <w:pict>
          <v:group style="position:absolute;margin-left:27.936pt;margin-top:10.1479pt;width:149.76pt;height:0.768pt;mso-position-horizontal-relative:page;mso-position-vertical-relative:paragraph;z-index:-419" coordorigin="559,203" coordsize="2995,15">
            <v:shape style="position:absolute;left:566;top:211;width:1843;height:0" coordorigin="566,211" coordsize="1843,0" path="m566,211l2410,211e" filled="f" stroked="t" strokeweight="0.768pt" strokecolor="#212121">
              <v:path arrowok="t"/>
            </v:shape>
            <v:shape style="position:absolute;left:2410;top:211;width:1137;height:0" coordorigin="2410,211" coordsize="1137,0" path="m2410,211l3546,211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j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"/>
          <w:w w:val="98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</w:r>
      <w:hyperlink r:id="rId7">
        <w:r>
          <w:rPr>
            <w:rFonts w:cs="Arial" w:hAnsi="Arial" w:eastAsia="Arial" w:ascii="Arial"/>
            <w:color w:val="212121"/>
            <w:spacing w:val="-3"/>
            <w:w w:val="100"/>
            <w:sz w:val="20"/>
            <w:szCs w:val="20"/>
            <w:u w:val="single" w:color="212121"/>
          </w:rPr>
          <w:t>h</w:t>
        </w:r>
        <w:r>
          <w:rPr>
            <w:rFonts w:cs="Arial" w:hAnsi="Arial" w:eastAsia="Arial" w:ascii="Arial"/>
            <w:color w:val="212121"/>
            <w:spacing w:val="-3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: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100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100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g</w:t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a</w:t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o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/</w:t>
        </w:r>
      </w:hyperlink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+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+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300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98"/>
          <w:sz w:val="20"/>
          <w:szCs w:val="20"/>
        </w:rPr>
        <w:t>“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”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98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B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1901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exact" w:line="220"/>
        <w:ind w:left="106"/>
      </w:pP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98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99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99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8"/>
          <w:position w:val="-1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auto" w:line="320"/>
        <w:ind w:left="106" w:right="7374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H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8"/>
          <w:sz w:val="20"/>
          <w:szCs w:val="20"/>
          <w:u w:val="single" w:color="212121"/>
        </w:rPr>
        <w:t>(</w:t>
      </w:r>
      <w:r>
        <w:rPr>
          <w:rFonts w:cs="Arial" w:hAnsi="Arial" w:eastAsia="Arial" w:ascii="Arial"/>
          <w:b/>
          <w:color w:val="212121"/>
          <w:spacing w:val="11"/>
          <w:w w:val="98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  <w:t>B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u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c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33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3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  <w:t>H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a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95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95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h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8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8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c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g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8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)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</w:r>
      <w:hyperlink r:id="rId8"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h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: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b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  <w:t>l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u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s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s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n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  <w:t>i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n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g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o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-1"/>
            <w:w w:val="100"/>
            <w:sz w:val="20"/>
            <w:szCs w:val="20"/>
            <w:u w:val="single" w:color="212121"/>
          </w:rPr>
          <w:t> </w:t>
        </w:r>
      </w:hyperlink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</w:r>
      <w:r>
        <w:rPr>
          <w:rFonts w:cs="Arial" w:hAnsi="Arial" w:eastAsia="Arial" w:ascii="Arial"/>
          <w:color w:val="212121"/>
          <w:spacing w:val="2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320"/>
        <w:ind w:left="106" w:right="398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  <w:sectPr>
          <w:pgMar w:header="0" w:footer="121" w:top="480" w:bottom="0" w:left="460" w:right="480"/>
          <w:pgSz w:w="11900" w:h="16840"/>
        </w:sectPr>
      </w:pP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B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0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1921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2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atLeast" w:line="300"/>
        <w:ind w:left="536" w:right="3385" w:hanging="430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98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6"/>
          <w:w w:val="7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4"/>
          <w:w w:val="10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9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-16"/>
          <w:w w:val="96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12121"/>
          <w:spacing w:val="6"/>
          <w:w w:val="96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-2"/>
          <w:w w:val="9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-2"/>
          <w:w w:val="9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14"/>
          <w:w w:val="9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2"/>
          <w:w w:val="9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212121"/>
          <w:spacing w:val="-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6"/>
          <w:szCs w:val="26"/>
        </w:rPr>
        <w:t>w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12121"/>
          <w:spacing w:val="-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9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12121"/>
          <w:spacing w:val="-3"/>
          <w:w w:val="84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11"/>
          <w:w w:val="74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65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3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212121"/>
          <w:spacing w:val="2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12121"/>
          <w:spacing w:val="-14"/>
          <w:w w:val="9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4"/>
          <w:w w:val="71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212121"/>
          <w:spacing w:val="5"/>
          <w:w w:val="10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pict>
          <v:group style="position:absolute;margin-left:27.936pt;margin-top:10.1479pt;width:165.888pt;height:0.768pt;mso-position-horizontal-relative:page;mso-position-vertical-relative:paragraph;z-index:-418" coordorigin="559,203" coordsize="3318,15">
            <v:shape style="position:absolute;left:566;top:211;width:1843;height:0" coordorigin="566,211" coordsize="1843,0" path="m566,211l2410,211e" filled="f" stroked="t" strokeweight="0.768pt" strokecolor="#212121">
              <v:path arrowok="t"/>
            </v:shape>
            <v:shape style="position:absolute;left:2410;top:211;width:1459;height:0" coordorigin="2410,211" coordsize="1459,0" path="m2410,211l3869,211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j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"/>
          <w:w w:val="98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6"/>
          <w:w w:val="98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13"/>
          <w:w w:val="98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6"/>
          <w:w w:val="98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8"/>
          <w:w w:val="98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8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20"/>
          <w:w w:val="98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1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</w:r>
      <w:hyperlink r:id="rId10"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h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: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  <w:t>i</w:t>
        </w:r>
        <w:r>
          <w:rPr>
            <w:rFonts w:cs="Arial" w:hAnsi="Arial" w:eastAsia="Arial" w:ascii="Arial"/>
            <w:color w:val="212121"/>
            <w:spacing w:val="2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e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  <w:t>r</w:t>
        </w:r>
        <w:r>
          <w:rPr>
            <w:rFonts w:cs="Arial" w:hAnsi="Arial" w:eastAsia="Arial" w:ascii="Arial"/>
            <w:color w:val="212121"/>
            <w:spacing w:val="-4"/>
            <w:w w:val="98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b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u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s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c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o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/</w:t>
        </w:r>
      </w:hyperlink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6224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300"/>
        <w:ind w:left="106" w:right="197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F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J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54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O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41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  <w:t>n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47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47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38"/>
          <w:w w:val="99"/>
          <w:sz w:val="20"/>
          <w:szCs w:val="20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  <w:t>t</w:t>
      </w:r>
      <w:r>
        <w:rPr>
          <w:rFonts w:cs="Arial" w:hAnsi="Arial" w:eastAsia="Arial" w:ascii="Arial"/>
          <w:b/>
          <w:color w:val="212121"/>
          <w:spacing w:val="0"/>
          <w:w w:val="98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-33"/>
          <w:w w:val="99"/>
          <w:sz w:val="20"/>
          <w:szCs w:val="20"/>
          <w:u w:val="single" w:color="212121"/>
        </w:rPr>
        <w:t> </w:t>
      </w:r>
      <w:r>
        <w:rPr>
          <w:rFonts w:cs="Arial" w:hAnsi="Arial" w:eastAsia="Arial" w:ascii="Arial"/>
          <w:b/>
          <w:color w:val="212121"/>
          <w:spacing w:val="-33"/>
          <w:w w:val="99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r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  <w:u w:val="single" w:color="212121"/>
        </w:rPr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  <w:u w:val="single" w:color="212121"/>
        </w:rPr>
        <w:t>s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w w:val="99"/>
          <w:sz w:val="20"/>
          <w:szCs w:val="20"/>
        </w:rPr>
      </w:r>
      <w:hyperlink r:id="rId11"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  <w:t>h</w:t>
        </w:r>
        <w:r>
          <w:rPr>
            <w:rFonts w:cs="Arial" w:hAnsi="Arial" w:eastAsia="Arial" w:ascii="Arial"/>
            <w:color w:val="212121"/>
            <w:spacing w:val="-3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: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  <w:t>/</w:t>
        </w:r>
        <w:r>
          <w:rPr>
            <w:rFonts w:cs="Arial" w:hAnsi="Arial" w:eastAsia="Arial" w:ascii="Arial"/>
            <w:color w:val="212121"/>
            <w:spacing w:val="6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  <w:t>w</w:t>
        </w:r>
        <w:r>
          <w:rPr>
            <w:rFonts w:cs="Arial" w:hAnsi="Arial" w:eastAsia="Arial" w:ascii="Arial"/>
            <w:color w:val="212121"/>
            <w:spacing w:val="-5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  <w:t>m</w:t>
        </w:r>
        <w:r>
          <w:rPr>
            <w:rFonts w:cs="Arial" w:hAnsi="Arial" w:eastAsia="Arial" w:ascii="Arial"/>
            <w:color w:val="212121"/>
            <w:spacing w:val="4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  <w:t>y</w:t>
        </w:r>
        <w:r>
          <w:rPr>
            <w:rFonts w:cs="Arial" w:hAnsi="Arial" w:eastAsia="Arial" w:ascii="Arial"/>
            <w:color w:val="212121"/>
            <w:spacing w:val="8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p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  <w:t>a</w:t>
        </w:r>
        <w:r>
          <w:rPr>
            <w:rFonts w:cs="Arial" w:hAnsi="Arial" w:eastAsia="Arial" w:ascii="Arial"/>
            <w:color w:val="212121"/>
            <w:spacing w:val="0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  <w:t> </w:t>
        </w:r>
        <w:r>
          <w:rPr>
            <w:rFonts w:cs="Arial" w:hAnsi="Arial" w:eastAsia="Arial" w:ascii="Arial"/>
            <w:color w:val="212121"/>
            <w:spacing w:val="-42"/>
            <w:w w:val="99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t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  <w:t>.</w:t>
        </w:r>
        <w:r>
          <w:rPr>
            <w:rFonts w:cs="Arial" w:hAnsi="Arial" w:eastAsia="Arial" w:ascii="Arial"/>
            <w:color w:val="212121"/>
            <w:spacing w:val="-9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2"/>
            <w:w w:val="100"/>
            <w:sz w:val="20"/>
            <w:szCs w:val="20"/>
            <w:u w:val="single" w:color="212121"/>
          </w:rPr>
          <w:t>i</w:t>
        </w:r>
        <w:r>
          <w:rPr>
            <w:rFonts w:cs="Arial" w:hAnsi="Arial" w:eastAsia="Arial" w:ascii="Arial"/>
            <w:color w:val="212121"/>
            <w:spacing w:val="2"/>
            <w:w w:val="100"/>
            <w:sz w:val="20"/>
            <w:szCs w:val="20"/>
            <w:u w:val="single" w:color="212121"/>
          </w:rPr>
        </w:r>
        <w:r>
          <w:rPr>
            <w:rFonts w:cs="Arial" w:hAnsi="Arial" w:eastAsia="Arial" w:ascii="Arial"/>
            <w:color w:val="212121"/>
            <w:spacing w:val="0"/>
            <w:w w:val="100"/>
            <w:sz w:val="20"/>
            <w:szCs w:val="20"/>
            <w:u w:val="single" w:color="212121"/>
          </w:rPr>
          <w:t>n</w:t>
        </w:r>
      </w:hyperlink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b/>
          <w:color w:val="212121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z</w:t>
      </w:r>
      <w:r>
        <w:rPr>
          <w:rFonts w:cs="Arial" w:hAnsi="Arial" w:eastAsia="Arial" w:ascii="Arial"/>
          <w:b/>
          <w:color w:val="212121"/>
          <w:spacing w:val="-3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 w:lineRule="auto" w:line="320"/>
        <w:ind w:left="106" w:right="6224"/>
      </w:pP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F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99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-1"/>
          <w:w w:val="99"/>
          <w:sz w:val="20"/>
          <w:szCs w:val="20"/>
        </w:rPr>
        <w:t>w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99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99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ro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b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13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d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320"/>
        <w:ind w:left="106" w:right="359"/>
      </w:pP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3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/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x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b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b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11"/>
          <w:w w:val="99"/>
          <w:sz w:val="20"/>
          <w:szCs w:val="20"/>
        </w:rPr>
        <w:t>B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2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6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b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7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atLeast" w:line="300"/>
        <w:ind w:left="536" w:right="3385" w:hanging="430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Ø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 w:lineRule="exact" w:line="360"/>
        <w:ind w:left="260"/>
      </w:pPr>
      <w:r>
        <w:pict>
          <v:group style="position:absolute;margin-left:28.32pt;margin-top:-7.2037pt;width:274.944pt;height:31.488pt;mso-position-horizontal-relative:page;mso-position-vertical-relative:paragraph;z-index:-417" coordorigin="566,-144" coordsize="5499,630">
            <v:shape style="position:absolute;left:566;top:-144;width:5499;height:630" coordorigin="566,-144" coordsize="5499,630" path="m566,-144l6065,-144,6065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15"/>
          <w:w w:val="79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-2"/>
          <w:w w:val="79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6"/>
          <w:w w:val="79"/>
          <w:position w:val="-1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3"/>
          <w:w w:val="79"/>
          <w:position w:val="-1"/>
          <w:sz w:val="33"/>
          <w:szCs w:val="33"/>
        </w:rPr>
        <w:t>F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15"/>
          <w:w w:val="79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-3"/>
          <w:w w:val="79"/>
          <w:position w:val="-1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6"/>
          <w:w w:val="79"/>
          <w:position w:val="-1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5"/>
          <w:w w:val="79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3"/>
          <w:w w:val="79"/>
          <w:position w:val="-1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0"/>
          <w:w w:val="79"/>
          <w:position w:val="-1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position w:val="-1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FFFFFF"/>
          <w:spacing w:val="0"/>
          <w:w w:val="79"/>
          <w:position w:val="-1"/>
          <w:sz w:val="33"/>
          <w:szCs w:val="33"/>
        </w:rPr>
        <w:t>&amp;</w:t>
      </w:r>
      <w:r>
        <w:rPr>
          <w:rFonts w:cs="Times New Roman" w:hAnsi="Times New Roman" w:eastAsia="Times New Roman" w:ascii="Times New Roman"/>
          <w:color w:val="FFFFFF"/>
          <w:spacing w:val="7"/>
          <w:w w:val="79"/>
          <w:position w:val="-1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FFFFFF"/>
          <w:spacing w:val="-4"/>
          <w:w w:val="72"/>
          <w:position w:val="-1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6"/>
          <w:w w:val="81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11"/>
          <w:w w:val="82"/>
          <w:position w:val="-1"/>
          <w:sz w:val="33"/>
          <w:szCs w:val="33"/>
        </w:rPr>
        <w:t>M</w:t>
      </w:r>
      <w:r>
        <w:rPr>
          <w:rFonts w:cs="Times New Roman" w:hAnsi="Times New Roman" w:eastAsia="Times New Roman" w:ascii="Times New Roman"/>
          <w:color w:val="FFFFFF"/>
          <w:spacing w:val="14"/>
          <w:w w:val="92"/>
          <w:position w:val="-1"/>
          <w:sz w:val="33"/>
          <w:szCs w:val="33"/>
        </w:rPr>
        <w:t>P</w:t>
      </w:r>
      <w:r>
        <w:rPr>
          <w:rFonts w:cs="Times New Roman" w:hAnsi="Times New Roman" w:eastAsia="Times New Roman" w:ascii="Times New Roman"/>
          <w:color w:val="FFFFFF"/>
          <w:spacing w:val="3"/>
          <w:w w:val="66"/>
          <w:position w:val="-1"/>
          <w:sz w:val="33"/>
          <w:szCs w:val="33"/>
        </w:rPr>
        <w:t>L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4"/>
          <w:w w:val="98"/>
          <w:position w:val="-1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FFFFFF"/>
          <w:spacing w:val="-15"/>
          <w:w w:val="83"/>
          <w:position w:val="-1"/>
          <w:sz w:val="33"/>
          <w:szCs w:val="33"/>
        </w:rPr>
        <w:t>H</w:t>
      </w:r>
      <w:r>
        <w:rPr>
          <w:rFonts w:cs="Times New Roman" w:hAnsi="Times New Roman" w:eastAsia="Times New Roman" w:ascii="Times New Roman"/>
          <w:color w:val="FFFFFF"/>
          <w:spacing w:val="-11"/>
          <w:w w:val="82"/>
          <w:position w:val="-1"/>
          <w:sz w:val="33"/>
          <w:szCs w:val="33"/>
        </w:rPr>
        <w:t>M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-4"/>
          <w:w w:val="79"/>
          <w:position w:val="-1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7"/>
          <w:w w:val="72"/>
          <w:position w:val="-1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0"/>
          <w:w w:val="98"/>
          <w:position w:val="-1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3"/>
          <w:szCs w:val="33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auto" w:line="320"/>
        <w:ind w:left="721" w:right="1313"/>
        <w:sectPr>
          <w:pgNumType w:start="5"/>
          <w:pgMar w:footer="121" w:header="0" w:top="800" w:bottom="0" w:left="460" w:right="460"/>
          <w:footerReference w:type="default" r:id="rId9"/>
          <w:pgSz w:w="11900" w:h="16840"/>
        </w:sectPr>
      </w:pPr>
      <w:r>
        <w:pict>
          <v:group style="position:absolute;margin-left:45.934pt;margin-top:6.08788pt;width:6.244pt;height:3.84pt;mso-position-horizontal-relative:page;mso-position-vertical-relative:paragraph;z-index:-416" coordorigin="919,122" coordsize="125,77">
            <v:shape style="position:absolute;left:950;top:160;width:61;height:0" coordorigin="950,160" coordsize="61,0" path="m950,160l1012,160e" filled="f" stroked="t" strokeweight="3.172pt" strokecolor="#212121">
              <v:path arrowok="t"/>
            </v:shape>
            <v:shape style="position:absolute;left:950;top:129;width:61;height:61" coordorigin="950,129" coordsize="61,61" path="m950,129l1012,129,1012,191,950,191,950,129xe" filled="f" stroked="t" strokeweight="0.768pt" strokecolor="#212121">
              <v:path arrowok="t"/>
            </v:shape>
            <w10:wrap type="none"/>
          </v:group>
        </w:pict>
      </w:r>
      <w:r>
        <w:pict>
          <v:group style="position:absolute;margin-left:45.934pt;margin-top:21.4479pt;width:6.244pt;height:3.84pt;mso-position-horizontal-relative:page;mso-position-vertical-relative:paragraph;z-index:-415" coordorigin="919,429" coordsize="125,77">
            <v:shape style="position:absolute;left:950;top:467;width:61;height:0" coordorigin="950,467" coordsize="61,0" path="m950,467l1012,467e" filled="f" stroked="t" strokeweight="3.172pt" strokecolor="#212121">
              <v:path arrowok="t"/>
            </v:shape>
            <v:shape style="position:absolute;left:950;top:437;width:61;height:61" coordorigin="950,437" coordsize="61,61" path="m950,437l1012,437,1012,498,950,498,950,437xe" filled="f" stroked="t" strokeweight="0.768pt" strokecolor="#212121">
              <v:path arrowok="t"/>
            </v:shape>
            <w10:wrap type="none"/>
          </v:group>
        </w:pict>
      </w:r>
      <w:r>
        <w:pict>
          <v:group style="position:absolute;margin-left:45.934pt;margin-top:36.8079pt;width:6.244pt;height:3.84pt;mso-position-horizontal-relative:page;mso-position-vertical-relative:paragraph;z-index:-414" coordorigin="919,736" coordsize="125,77">
            <v:shape style="position:absolute;left:950;top:775;width:61;height:0" coordorigin="950,775" coordsize="61,0" path="m950,775l1012,775e" filled="f" stroked="t" strokeweight="3.172pt" strokecolor="#212121">
              <v:path arrowok="t"/>
            </v:shape>
            <v:shape style="position:absolute;left:950;top:744;width:61;height:61" coordorigin="950,744" coordsize="61,61" path="m950,744l1012,744,1012,805,950,805,950,744xe" filled="f" stroked="t" strokeweight="0.768pt" strokecolor="#212121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6</w:t>
      </w:r>
      <w:r>
        <w:rPr>
          <w:rFonts w:cs="Arial" w:hAnsi="Arial" w:eastAsia="Arial" w:ascii="Arial"/>
          <w:color w:val="212121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98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Q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98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98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6"/>
          <w:w w:val="99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)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64" w:lineRule="exact" w:line="360"/>
        <w:ind w:left="260"/>
      </w:pPr>
      <w:r>
        <w:pict>
          <v:group style="position:absolute;margin-left:28.32pt;margin-top:59.808pt;width:91.392pt;height:31.488pt;mso-position-horizontal-relative:page;mso-position-vertical-relative:page;z-index:-413" coordorigin="566,1196" coordsize="1828,630">
            <v:shape style="position:absolute;left:566;top:1196;width:1828;height:630" coordorigin="566,1196" coordsize="1828,630" path="m566,1196l2394,1196,2394,1826,566,1826,566,1196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position w:val="-1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-1"/>
          <w:w w:val="77"/>
          <w:position w:val="-1"/>
          <w:sz w:val="33"/>
          <w:szCs w:val="33"/>
        </w:rPr>
        <w:t>D</w:t>
      </w:r>
      <w:r>
        <w:rPr>
          <w:rFonts w:cs="Times New Roman" w:hAnsi="Times New Roman" w:eastAsia="Times New Roman" w:ascii="Times New Roman"/>
          <w:color w:val="FFFFFF"/>
          <w:spacing w:val="-5"/>
          <w:w w:val="85"/>
          <w:position w:val="-1"/>
          <w:sz w:val="33"/>
          <w:szCs w:val="33"/>
        </w:rPr>
        <w:t>U</w:t>
      </w:r>
      <w:r>
        <w:rPr>
          <w:rFonts w:cs="Times New Roman" w:hAnsi="Times New Roman" w:eastAsia="Times New Roman" w:ascii="Times New Roman"/>
          <w:color w:val="FFFFFF"/>
          <w:spacing w:val="19"/>
          <w:w w:val="82"/>
          <w:position w:val="-1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-4"/>
          <w:w w:val="72"/>
          <w:position w:val="-1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7"/>
          <w:w w:val="72"/>
          <w:position w:val="-1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position w:val="-1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6"/>
          <w:w w:val="81"/>
          <w:position w:val="-1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0"/>
          <w:w w:val="79"/>
          <w:position w:val="-1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-2"/>
          <w:w w:val="77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12121"/>
          <w:spacing w:val="11"/>
          <w:w w:val="7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7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77"/>
          <w:sz w:val="26"/>
          <w:szCs w:val="26"/>
        </w:rPr>
        <w:t>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29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j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6"/>
      </w:pP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7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9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%</w:t>
      </w:r>
      <w:r>
        <w:rPr>
          <w:rFonts w:cs="Arial" w:hAnsi="Arial" w:eastAsia="Arial" w:ascii="Arial"/>
          <w:color w:val="212121"/>
          <w:spacing w:val="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color w:val="212121"/>
          <w:spacing w:val="-5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7"/>
          <w:w w:val="7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12121"/>
          <w:spacing w:val="11"/>
          <w:w w:val="7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7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78"/>
          <w:sz w:val="26"/>
          <w:szCs w:val="2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37"/>
          <w:w w:val="7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-9"/>
          <w:w w:val="99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99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6"/>
      </w:pP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6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4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%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6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color w:val="212121"/>
          <w:spacing w:val="-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99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6"/>
      </w:pP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6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7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%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7"/>
        <w:ind w:left="106"/>
      </w:pP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12121"/>
          <w:spacing w:val="-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6"/>
          <w:szCs w:val="26"/>
        </w:rPr>
        <w:t>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12121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—</w:t>
      </w:r>
      <w:r>
        <w:rPr>
          <w:rFonts w:cs="Times New Roman" w:hAnsi="Times New Roman" w:eastAsia="Times New Roman" w:ascii="Times New Roman"/>
          <w:color w:val="212121"/>
          <w:spacing w:val="0"/>
          <w:w w:val="18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color w:val="212121"/>
          <w:spacing w:val="9"/>
          <w:w w:val="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62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212121"/>
          <w:spacing w:val="1"/>
          <w:w w:val="105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8"/>
        <w:ind w:left="106"/>
      </w:pP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106"/>
      </w:pPr>
      <w:r>
        <w:rPr>
          <w:rFonts w:cs="Arial" w:hAnsi="Arial" w:eastAsia="Arial" w:ascii="Arial"/>
          <w:color w:val="212121"/>
          <w:spacing w:val="6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4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position w:val="-1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-9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6</w:t>
      </w:r>
      <w:r>
        <w:rPr>
          <w:rFonts w:cs="Arial" w:hAnsi="Arial" w:eastAsia="Arial" w:ascii="Arial"/>
          <w:color w:val="212121"/>
          <w:spacing w:val="13"/>
          <w:w w:val="100"/>
          <w:position w:val="-1"/>
          <w:sz w:val="20"/>
          <w:szCs w:val="20"/>
        </w:rPr>
        <w:t>8</w:t>
      </w:r>
      <w:r>
        <w:rPr>
          <w:rFonts w:cs="Arial" w:hAnsi="Arial" w:eastAsia="Arial" w:ascii="Arial"/>
          <w:color w:val="212121"/>
          <w:spacing w:val="0"/>
          <w:w w:val="100"/>
          <w:position w:val="-1"/>
          <w:sz w:val="20"/>
          <w:szCs w:val="20"/>
        </w:rPr>
        <w:t>%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/>
        <w:ind w:left="260"/>
      </w:pPr>
      <w:r>
        <w:pict>
          <v:group style="position:absolute;margin-left:28.32pt;margin-top:-7.2037pt;width:140.544pt;height:31.488pt;mso-position-horizontal-relative:page;mso-position-vertical-relative:paragraph;z-index:-412" coordorigin="566,-144" coordsize="2811,630">
            <v:shape style="position:absolute;left:566;top:-144;width:2811;height:630" coordorigin="566,-144" coordsize="2811,630" path="m566,-144l3377,-144,3377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11"/>
          <w:w w:val="79"/>
          <w:sz w:val="33"/>
          <w:szCs w:val="33"/>
        </w:rPr>
        <w:t>P</w:t>
      </w:r>
      <w:r>
        <w:rPr>
          <w:rFonts w:cs="Times New Roman" w:hAnsi="Times New Roman" w:eastAsia="Times New Roman" w:ascii="Times New Roman"/>
          <w:color w:val="FFFFFF"/>
          <w:spacing w:val="-2"/>
          <w:w w:val="79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2"/>
          <w:w w:val="79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3"/>
          <w:w w:val="79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FFFFFF"/>
          <w:spacing w:val="5"/>
          <w:w w:val="79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-3"/>
          <w:w w:val="79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FFFFFF"/>
          <w:spacing w:val="-3"/>
          <w:w w:val="79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0"/>
          <w:w w:val="79"/>
          <w:sz w:val="33"/>
          <w:szCs w:val="33"/>
        </w:rPr>
        <w:t>L</w:t>
      </w:r>
      <w:r>
        <w:rPr>
          <w:rFonts w:cs="Times New Roman" w:hAnsi="Times New Roman" w:eastAsia="Times New Roman" w:ascii="Times New Roman"/>
          <w:color w:val="FFFFFF"/>
          <w:spacing w:val="12"/>
          <w:w w:val="79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color w:val="FFFFFF"/>
          <w:spacing w:val="-1"/>
          <w:w w:val="77"/>
          <w:sz w:val="33"/>
          <w:szCs w:val="33"/>
        </w:rPr>
        <w:t>D</w:t>
      </w:r>
      <w:r>
        <w:rPr>
          <w:rFonts w:cs="Times New Roman" w:hAnsi="Times New Roman" w:eastAsia="Times New Roman" w:ascii="Times New Roman"/>
          <w:color w:val="FFFFFF"/>
          <w:spacing w:val="-3"/>
          <w:w w:val="70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7"/>
          <w:w w:val="72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-4"/>
          <w:w w:val="72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3"/>
          <w:w w:val="80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3"/>
          <w:w w:val="66"/>
          <w:sz w:val="33"/>
          <w:szCs w:val="33"/>
        </w:rPr>
        <w:t>L</w:t>
      </w:r>
      <w:r>
        <w:rPr>
          <w:rFonts w:cs="Times New Roman" w:hAnsi="Times New Roman" w:eastAsia="Times New Roman" w:ascii="Times New Roman"/>
          <w:color w:val="FFFFFF"/>
          <w:spacing w:val="0"/>
          <w:w w:val="98"/>
          <w:sz w:val="33"/>
          <w:szCs w:val="3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color w:val="212121"/>
          <w:spacing w:val="11"/>
          <w:w w:val="99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5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99"/>
          <w:sz w:val="20"/>
          <w:szCs w:val="20"/>
        </w:rPr>
        <w:t>0</w:t>
      </w:r>
      <w:r>
        <w:rPr>
          <w:rFonts w:cs="Arial" w:hAnsi="Arial" w:eastAsia="Arial" w:ascii="Arial"/>
          <w:color w:val="212121"/>
          <w:spacing w:val="-3"/>
          <w:w w:val="99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0"/>
          <w:w w:val="98"/>
          <w:sz w:val="20"/>
          <w:szCs w:val="20"/>
        </w:rPr>
        <w:t>-</w:t>
      </w:r>
      <w:r>
        <w:rPr>
          <w:rFonts w:cs="Arial" w:hAnsi="Arial" w:eastAsia="Arial" w:ascii="Arial"/>
          <w:color w:val="212121"/>
          <w:spacing w:val="-2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1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9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8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4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" w:lineRule="atLeast" w:line="300"/>
        <w:ind w:left="106" w:right="8353"/>
      </w:pP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&amp;</w:t>
      </w:r>
      <w:r>
        <w:rPr>
          <w:rFonts w:cs="Arial" w:hAnsi="Arial" w:eastAsia="Arial" w:ascii="Arial"/>
          <w:color w:val="212121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0"/>
          <w:w w:val="99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-4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left"/>
        <w:spacing w:before="24"/>
        <w:ind w:left="260"/>
      </w:pPr>
      <w:r>
        <w:pict>
          <v:group style="position:absolute;margin-left:28.32pt;margin-top:-7.2037pt;width:105.984pt;height:31.488pt;mso-position-horizontal-relative:page;mso-position-vertical-relative:paragraph;z-index:-411" coordorigin="566,-144" coordsize="2120,630">
            <v:shape style="position:absolute;left:566;top:-144;width:2120;height:630" coordorigin="566,-144" coordsize="2120,630" path="m566,-144l2686,-144,2686,486,566,486,566,-14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spacing w:val="-1"/>
          <w:w w:val="76"/>
          <w:sz w:val="33"/>
          <w:szCs w:val="33"/>
        </w:rPr>
        <w:t>D</w:t>
      </w:r>
      <w:r>
        <w:rPr>
          <w:rFonts w:cs="Times New Roman" w:hAnsi="Times New Roman" w:eastAsia="Times New Roman" w:ascii="Times New Roman"/>
          <w:color w:val="FFFFFF"/>
          <w:spacing w:val="-2"/>
          <w:w w:val="76"/>
          <w:sz w:val="33"/>
          <w:szCs w:val="33"/>
        </w:rPr>
        <w:t>E</w:t>
      </w:r>
      <w:r>
        <w:rPr>
          <w:rFonts w:cs="Times New Roman" w:hAnsi="Times New Roman" w:eastAsia="Times New Roman" w:ascii="Times New Roman"/>
          <w:color w:val="FFFFFF"/>
          <w:spacing w:val="14"/>
          <w:w w:val="76"/>
          <w:sz w:val="33"/>
          <w:szCs w:val="33"/>
        </w:rPr>
        <w:t>C</w:t>
      </w:r>
      <w:r>
        <w:rPr>
          <w:rFonts w:cs="Times New Roman" w:hAnsi="Times New Roman" w:eastAsia="Times New Roman" w:ascii="Times New Roman"/>
          <w:color w:val="FFFFFF"/>
          <w:spacing w:val="2"/>
          <w:w w:val="76"/>
          <w:sz w:val="33"/>
          <w:szCs w:val="33"/>
        </w:rPr>
        <w:t>L</w:t>
      </w:r>
      <w:r>
        <w:rPr>
          <w:rFonts w:cs="Times New Roman" w:hAnsi="Times New Roman" w:eastAsia="Times New Roman" w:ascii="Times New Roman"/>
          <w:color w:val="FFFFFF"/>
          <w:spacing w:val="-3"/>
          <w:w w:val="76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2"/>
          <w:w w:val="76"/>
          <w:sz w:val="33"/>
          <w:szCs w:val="33"/>
        </w:rPr>
        <w:t>R</w:t>
      </w:r>
      <w:r>
        <w:rPr>
          <w:rFonts w:cs="Times New Roman" w:hAnsi="Times New Roman" w:eastAsia="Times New Roman" w:ascii="Times New Roman"/>
          <w:color w:val="FFFFFF"/>
          <w:spacing w:val="-3"/>
          <w:w w:val="76"/>
          <w:sz w:val="33"/>
          <w:szCs w:val="33"/>
        </w:rPr>
        <w:t>A</w:t>
      </w:r>
      <w:r>
        <w:rPr>
          <w:rFonts w:cs="Times New Roman" w:hAnsi="Times New Roman" w:eastAsia="Times New Roman" w:ascii="Times New Roman"/>
          <w:color w:val="FFFFFF"/>
          <w:spacing w:val="5"/>
          <w:w w:val="76"/>
          <w:sz w:val="33"/>
          <w:szCs w:val="33"/>
        </w:rPr>
        <w:t>T</w:t>
      </w:r>
      <w:r>
        <w:rPr>
          <w:rFonts w:cs="Times New Roman" w:hAnsi="Times New Roman" w:eastAsia="Times New Roman" w:ascii="Times New Roman"/>
          <w:color w:val="FFFFFF"/>
          <w:spacing w:val="2"/>
          <w:w w:val="76"/>
          <w:sz w:val="33"/>
          <w:szCs w:val="33"/>
        </w:rPr>
        <w:t>I</w:t>
      </w:r>
      <w:r>
        <w:rPr>
          <w:rFonts w:cs="Times New Roman" w:hAnsi="Times New Roman" w:eastAsia="Times New Roman" w:ascii="Times New Roman"/>
          <w:color w:val="FFFFFF"/>
          <w:spacing w:val="5"/>
          <w:w w:val="76"/>
          <w:sz w:val="33"/>
          <w:szCs w:val="33"/>
        </w:rPr>
        <w:t>O</w:t>
      </w:r>
      <w:r>
        <w:rPr>
          <w:rFonts w:cs="Times New Roman" w:hAnsi="Times New Roman" w:eastAsia="Times New Roman" w:ascii="Times New Roman"/>
          <w:color w:val="FFFFFF"/>
          <w:spacing w:val="0"/>
          <w:w w:val="76"/>
          <w:sz w:val="33"/>
          <w:szCs w:val="33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3"/>
          <w:szCs w:val="33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c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’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p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v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4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12121"/>
          <w:spacing w:val="1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8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o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w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g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n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color w:val="212121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b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212121"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f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6"/>
      </w:pP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J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color w:val="212121"/>
          <w:spacing w:val="6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212121"/>
          <w:spacing w:val="0"/>
          <w:w w:val="100"/>
          <w:sz w:val="20"/>
          <w:szCs w:val="20"/>
        </w:rPr>
        <w:t>                                                                                                           </w:t>
      </w:r>
      <w:r>
        <w:rPr>
          <w:rFonts w:cs="Arial" w:hAnsi="Arial" w:eastAsia="Arial" w:ascii="Arial"/>
          <w:b/>
          <w:color w:val="212121"/>
          <w:spacing w:val="4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212121"/>
          <w:spacing w:val="-5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212121"/>
          <w:spacing w:val="8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color w:val="212121"/>
          <w:spacing w:val="13"/>
          <w:w w:val="100"/>
          <w:sz w:val="20"/>
          <w:szCs w:val="20"/>
        </w:rPr>
        <w:t>e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: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K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color w:val="212121"/>
          <w:spacing w:val="13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color w:val="212121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12121"/>
          <w:spacing w:val="6"/>
          <w:w w:val="100"/>
          <w:sz w:val="20"/>
          <w:szCs w:val="20"/>
        </w:rPr>
        <w:t>A</w:t>
      </w:r>
      <w:r>
        <w:rPr>
          <w:rFonts w:cs="Arial" w:hAnsi="Arial" w:eastAsia="Arial" w:ascii="Arial"/>
          <w:color w:val="212121"/>
          <w:spacing w:val="-9"/>
          <w:w w:val="100"/>
          <w:sz w:val="20"/>
          <w:szCs w:val="20"/>
        </w:rPr>
        <w:t>t</w:t>
      </w:r>
      <w:r>
        <w:rPr>
          <w:rFonts w:cs="Arial" w:hAnsi="Arial" w:eastAsia="Arial" w:ascii="Arial"/>
          <w:color w:val="212121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color w:val="212121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sectPr>
      <w:pgMar w:header="0" w:footer="121" w:top="1300" w:bottom="0" w:left="460" w:right="46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.624pt;margin-top:824.926pt;width:42.8576pt;height:9.68pt;mso-position-horizontal-relative:page;mso-position-vertical-relative:page;z-index:-45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5"/>
                    <w:szCs w:val="15"/>
                  </w:rPr>
                  <w:jc w:val="left"/>
                  <w:spacing w:before="3"/>
                  <w:ind w:left="20" w:right="-23"/>
                </w:pPr>
                <w:r>
                  <w:rPr>
                    <w:rFonts w:cs="Arial" w:hAnsi="Arial" w:eastAsia="Arial" w:ascii="Arial"/>
                    <w:color w:val="CCCCCC"/>
                    <w:spacing w:val="6"/>
                    <w:w w:val="101"/>
                    <w:sz w:val="15"/>
                    <w:szCs w:val="15"/>
                  </w:rPr>
                  <w:t>K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1"/>
                    <w:sz w:val="15"/>
                    <w:szCs w:val="15"/>
                  </w:rPr>
                  <w:t>u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t>m</w:t>
                </w:r>
                <w:r>
                  <w:rPr>
                    <w:rFonts w:cs="Arial" w:hAnsi="Arial" w:eastAsia="Arial" w:ascii="Arial"/>
                    <w:color w:val="CCCCCC"/>
                    <w:spacing w:val="-3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0"/>
                    <w:sz w:val="15"/>
                    <w:szCs w:val="15"/>
                  </w:rPr>
                  <w:t>a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0"/>
                    <w:sz w:val="15"/>
                    <w:szCs w:val="15"/>
                  </w:rPr>
                  <w:t>r</w:t>
                </w:r>
                <w:r>
                  <w:rPr>
                    <w:rFonts w:cs="Arial" w:hAnsi="Arial" w:eastAsia="Arial" w:ascii="Arial"/>
                    <w:color w:val="CCCCCC"/>
                    <w:spacing w:val="16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CCCCCC"/>
                    <w:spacing w:val="6"/>
                    <w:w w:val="101"/>
                    <w:sz w:val="15"/>
                    <w:szCs w:val="15"/>
                  </w:rPr>
                  <w:t>A</w:t>
                </w:r>
                <w:r>
                  <w:rPr>
                    <w:rFonts w:cs="Arial" w:hAnsi="Arial" w:eastAsia="Arial" w:ascii="Arial"/>
                    <w:color w:val="CCCCCC"/>
                    <w:spacing w:val="4"/>
                    <w:w w:val="102"/>
                    <w:sz w:val="15"/>
                    <w:szCs w:val="15"/>
                  </w:rPr>
                  <w:t>t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1"/>
                    <w:sz w:val="15"/>
                    <w:szCs w:val="15"/>
                  </w:rPr>
                  <w:t>u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t>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7.008pt;margin-top:824.926pt;width:8.23936pt;height:9.68pt;mso-position-horizontal-relative:page;mso-position-vertical-relative:page;z-index:-45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5"/>
                    <w:szCs w:val="15"/>
                  </w:rPr>
                  <w:jc w:val="left"/>
                  <w:spacing w:before="3"/>
                  <w:ind w:left="40"/>
                </w:pPr>
                <w:r>
                  <w:rPr>
                    <w:rFonts w:cs="Arial" w:hAnsi="Arial" w:eastAsia="Arial" w:ascii="Arial"/>
                    <w:color w:val="CCCCCC"/>
                    <w:w w:val="101"/>
                    <w:sz w:val="15"/>
                    <w:szCs w:val="15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.624pt;margin-top:824.926pt;width:42.8576pt;height:9.68pt;mso-position-horizontal-relative:page;mso-position-vertical-relative:page;z-index:-45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5"/>
                    <w:szCs w:val="15"/>
                  </w:rPr>
                  <w:jc w:val="left"/>
                  <w:spacing w:before="3"/>
                  <w:ind w:left="20" w:right="-23"/>
                </w:pPr>
                <w:r>
                  <w:rPr>
                    <w:rFonts w:cs="Arial" w:hAnsi="Arial" w:eastAsia="Arial" w:ascii="Arial"/>
                    <w:color w:val="CCCCCC"/>
                    <w:spacing w:val="6"/>
                    <w:w w:val="101"/>
                    <w:sz w:val="15"/>
                    <w:szCs w:val="15"/>
                  </w:rPr>
                  <w:t>K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1"/>
                    <w:sz w:val="15"/>
                    <w:szCs w:val="15"/>
                  </w:rPr>
                  <w:t>u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t>m</w:t>
                </w:r>
                <w:r>
                  <w:rPr>
                    <w:rFonts w:cs="Arial" w:hAnsi="Arial" w:eastAsia="Arial" w:ascii="Arial"/>
                    <w:color w:val="CCCCCC"/>
                    <w:spacing w:val="-3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0"/>
                    <w:sz w:val="15"/>
                    <w:szCs w:val="15"/>
                  </w:rPr>
                  <w:t>a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0"/>
                    <w:sz w:val="15"/>
                    <w:szCs w:val="15"/>
                  </w:rPr>
                  <w:t>r</w:t>
                </w:r>
                <w:r>
                  <w:rPr>
                    <w:rFonts w:cs="Arial" w:hAnsi="Arial" w:eastAsia="Arial" w:ascii="Arial"/>
                    <w:color w:val="CCCCCC"/>
                    <w:spacing w:val="16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cs="Arial" w:hAnsi="Arial" w:eastAsia="Arial" w:ascii="Arial"/>
                    <w:color w:val="CCCCCC"/>
                    <w:spacing w:val="6"/>
                    <w:w w:val="101"/>
                    <w:sz w:val="15"/>
                    <w:szCs w:val="15"/>
                  </w:rPr>
                  <w:t>A</w:t>
                </w:r>
                <w:r>
                  <w:rPr>
                    <w:rFonts w:cs="Arial" w:hAnsi="Arial" w:eastAsia="Arial" w:ascii="Arial"/>
                    <w:color w:val="CCCCCC"/>
                    <w:spacing w:val="4"/>
                    <w:w w:val="102"/>
                    <w:sz w:val="15"/>
                    <w:szCs w:val="15"/>
                  </w:rPr>
                  <w:t>t</w:t>
                </w:r>
                <w:r>
                  <w:rPr>
                    <w:rFonts w:cs="Arial" w:hAnsi="Arial" w:eastAsia="Arial" w:ascii="Arial"/>
                    <w:color w:val="CCCCCC"/>
                    <w:spacing w:val="7"/>
                    <w:w w:val="101"/>
                    <w:sz w:val="15"/>
                    <w:szCs w:val="15"/>
                  </w:rPr>
                  <w:t>u</w:t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t>l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6.24pt;margin-top:824.926pt;width:9.00736pt;height:9.68pt;mso-position-horizontal-relative:page;mso-position-vertical-relative:page;z-index:-45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5"/>
                    <w:szCs w:val="15"/>
                  </w:rPr>
                  <w:jc w:val="left"/>
                  <w:spacing w:before="3"/>
                  <w:ind w:left="55"/>
                </w:pPr>
                <w:r>
                  <w:rPr>
                    <w:rFonts w:cs="Arial" w:hAnsi="Arial" w:eastAsia="Arial" w:ascii="Arial"/>
                    <w:color w:val="CCCCCC"/>
                    <w:w w:val="101"/>
                    <w:sz w:val="15"/>
                    <w:szCs w:val="15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CCCCCC"/>
                    <w:spacing w:val="0"/>
                    <w:w w:val="101"/>
                    <w:sz w:val="15"/>
                    <w:szCs w:val="15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atulvspl@gmail.com" TargetMode="External"/><Relationship Id="rId6" Type="http://schemas.openxmlformats.org/officeDocument/2006/relationships/hyperlink" Target="http://a3logics.pmaura.com" TargetMode="External"/><Relationship Id="rId7" Type="http://schemas.openxmlformats.org/officeDocument/2006/relationships/hyperlink" Target="http://www.gamerpeer.com/" TargetMode="External"/><Relationship Id="rId8" Type="http://schemas.openxmlformats.org/officeDocument/2006/relationships/hyperlink" Target="http://www.bluecrestscreening.com/&#160;" TargetMode="External"/><Relationship Id="rId9" Type="http://schemas.openxmlformats.org/officeDocument/2006/relationships/footer" Target="footer2.xml"/><Relationship Id="rId10" Type="http://schemas.openxmlformats.org/officeDocument/2006/relationships/hyperlink" Target="http://www.perimeterbus.com/" TargetMode="External"/><Relationship Id="rId11" Type="http://schemas.openxmlformats.org/officeDocument/2006/relationships/hyperlink" Target="http://www.mypat.in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